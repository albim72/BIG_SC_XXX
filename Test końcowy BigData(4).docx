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2B15256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E34DFC">
              <w:rPr>
                <w:b/>
                <w:i/>
                <w:snapToGrid w:val="0"/>
              </w:rPr>
              <w:t>24.09</w:t>
            </w:r>
            <w:r w:rsidR="00EF530D">
              <w:rPr>
                <w:b/>
                <w:i/>
                <w:snapToGrid w:val="0"/>
              </w:rPr>
              <w:t xml:space="preserve">.2024 – </w:t>
            </w:r>
            <w:r w:rsidR="00E34DFC">
              <w:rPr>
                <w:b/>
                <w:i/>
                <w:snapToGrid w:val="0"/>
              </w:rPr>
              <w:t>27.09</w:t>
            </w:r>
            <w:r w:rsidR="00EF530D">
              <w:rPr>
                <w:b/>
                <w:i/>
                <w:snapToGrid w:val="0"/>
              </w:rPr>
              <w:t>.2024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50B03689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EF530D">
              <w:rPr>
                <w:b/>
                <w:i/>
                <w:snapToGrid w:val="0"/>
              </w:rPr>
              <w:t>40</w:t>
            </w:r>
            <w:r w:rsidR="00E34DFC">
              <w:rPr>
                <w:b/>
                <w:i/>
                <w:snapToGrid w:val="0"/>
              </w:rPr>
              <w:t>924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148FABD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</w:t>
      </w:r>
      <w:proofErr w:type="spellStart"/>
      <w:r w:rsidR="00E2705A" w:rsidRPr="00EF530D">
        <w:rPr>
          <w:b/>
          <w:bCs/>
        </w:rPr>
        <w:t>Python</w:t>
      </w:r>
      <w:proofErr w:type="spellEnd"/>
      <w:r w:rsidR="00E2705A" w:rsidRPr="00EF530D">
        <w:rPr>
          <w:b/>
          <w:bCs/>
        </w:rPr>
        <w:t xml:space="preserve">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Datalore</w:t>
      </w:r>
      <w:proofErr w:type="spellEnd"/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proofErr w:type="spellStart"/>
      <w:r w:rsidR="00E2705A" w:rsidRPr="00EF530D">
        <w:rPr>
          <w:lang w:val="en-GB"/>
        </w:rPr>
        <w:t>Intellij</w:t>
      </w:r>
      <w:proofErr w:type="spellEnd"/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 xml:space="preserve">Konstruktor w </w:t>
      </w:r>
      <w:proofErr w:type="spellStart"/>
      <w:r w:rsidR="00E2705A" w:rsidRPr="00EF530D">
        <w:rPr>
          <w:b/>
          <w:bCs/>
        </w:rPr>
        <w:t>Pythonie</w:t>
      </w:r>
      <w:proofErr w:type="spellEnd"/>
      <w:r w:rsidR="00E2705A" w:rsidRPr="00EF530D">
        <w:rPr>
          <w:b/>
          <w:bCs/>
        </w:rPr>
        <w:t xml:space="preserve">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cls</w:t>
      </w:r>
      <w:proofErr w:type="spellEnd"/>
      <w:r w:rsidR="00E2705A" w:rsidRPr="00EF530D">
        <w:rPr>
          <w:lang w:val="en-GB"/>
        </w:rPr>
        <w:t>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</w:t>
      </w:r>
      <w:proofErr w:type="spellStart"/>
      <w:r w:rsidR="00E2705A" w:rsidRPr="00EF530D">
        <w:rPr>
          <w:lang w:val="en-GB"/>
        </w:rPr>
        <w:t>init</w:t>
      </w:r>
      <w:proofErr w:type="spellEnd"/>
      <w:r w:rsidR="00E2705A" w:rsidRPr="00EF530D">
        <w:rPr>
          <w:lang w:val="en-GB"/>
        </w:rPr>
        <w:t>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4A5EA8" w:rsidRPr="00EF530D">
        <w:t>ewaluator</w:t>
      </w:r>
      <w:proofErr w:type="spellEnd"/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 xml:space="preserve">Tworzenie modelu poprzez układanie warstw w </w:t>
      </w:r>
      <w:proofErr w:type="spellStart"/>
      <w:r w:rsidR="00951C40" w:rsidRPr="00EF530D">
        <w:rPr>
          <w:b/>
          <w:bCs/>
        </w:rPr>
        <w:t>Tensorflow</w:t>
      </w:r>
      <w:proofErr w:type="spellEnd"/>
      <w:r w:rsidR="00951C40" w:rsidRPr="00EF530D">
        <w:rPr>
          <w:b/>
          <w:bCs/>
        </w:rPr>
        <w:t>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tensorflow.keras.layers</w:t>
      </w:r>
      <w:proofErr w:type="spellEnd"/>
      <w:r w:rsidR="003E7FA1" w:rsidRPr="00EF530D">
        <w:rPr>
          <w:lang w:val="en-GB"/>
        </w:rPr>
        <w:t>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tensorflow.keras.models.Sequential</w:t>
      </w:r>
      <w:proofErr w:type="spellEnd"/>
      <w:r w:rsidR="003E7FA1" w:rsidRPr="00EF530D">
        <w:rPr>
          <w:lang w:val="en-GB"/>
        </w:rPr>
        <w:t>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scipy.layers</w:t>
      </w:r>
      <w:proofErr w:type="spellEnd"/>
      <w:r w:rsidR="003E7FA1" w:rsidRPr="00EF530D">
        <w:rPr>
          <w:lang w:val="en-GB"/>
        </w:rPr>
        <w:t>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pandas.df.model</w:t>
      </w:r>
      <w:proofErr w:type="spellEnd"/>
      <w:r w:rsidR="003E7FA1" w:rsidRPr="00EF530D">
        <w:rPr>
          <w:lang w:val="en-GB"/>
        </w:rPr>
        <w:t>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 xml:space="preserve">Podstawowymi strukturami w </w:t>
      </w:r>
      <w:proofErr w:type="spellStart"/>
      <w:r w:rsidR="003E7FA1" w:rsidRPr="00EF530D">
        <w:rPr>
          <w:b/>
          <w:bCs/>
        </w:rPr>
        <w:t>Pandas</w:t>
      </w:r>
      <w:proofErr w:type="spellEnd"/>
      <w:r w:rsidR="003E7FA1" w:rsidRPr="00EF530D">
        <w:rPr>
          <w:b/>
          <w:bCs/>
        </w:rPr>
        <w:t xml:space="preserve">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proofErr w:type="spellStart"/>
      <w:r w:rsidR="003E7FA1" w:rsidRPr="00EF530D">
        <w:rPr>
          <w:lang w:val="en-GB"/>
        </w:rPr>
        <w:t>DataFrame</w:t>
      </w:r>
      <w:proofErr w:type="spellEnd"/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proofErr w:type="spellStart"/>
      <w:r w:rsidRPr="00EF530D">
        <w:rPr>
          <w:lang w:val="en-GB"/>
        </w:rPr>
        <w:t>Liczba</w:t>
      </w:r>
      <w:proofErr w:type="spellEnd"/>
      <w:r w:rsidRPr="00EF530D">
        <w:rPr>
          <w:lang w:val="en-GB"/>
        </w:rPr>
        <w:t xml:space="preserve"> </w:t>
      </w:r>
      <w:proofErr w:type="spellStart"/>
      <w:r w:rsidRPr="00EF530D">
        <w:rPr>
          <w:lang w:val="en-GB"/>
        </w:rPr>
        <w:t>punktów</w:t>
      </w:r>
      <w:proofErr w:type="spellEnd"/>
      <w:r w:rsidRPr="00EF530D"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50DEF19E" w14:textId="4CED89B7" w:rsidR="00B96C18" w:rsidRPr="00EF530D" w:rsidRDefault="00C80BB5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EF530D">
        <w:rPr>
          <w:b/>
          <w:bCs/>
        </w:rPr>
        <w:t>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="00B96C18"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proofErr w:type="spellStart"/>
      <w:r w:rsidR="00A44F0A" w:rsidRPr="00EF530D">
        <w:t>default</w:t>
      </w:r>
      <w:proofErr w:type="spellEnd"/>
      <w:r w:rsidR="00A44F0A" w:rsidRPr="00EF530D">
        <w:t xml:space="preserve">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72255388" w:rsidR="00B96C18" w:rsidRPr="00EF530D" w:rsidRDefault="00C80BB5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EF530D">
        <w:rPr>
          <w:b/>
          <w:bCs/>
        </w:rPr>
        <w:t xml:space="preserve">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35678474" w:rsidR="00A44F0A" w:rsidRPr="00EF530D" w:rsidRDefault="00C80BB5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EF530D">
        <w:rPr>
          <w:b/>
          <w:bCs/>
        </w:rPr>
        <w:t>)</w:t>
      </w:r>
      <w:r w:rsidR="00A44F0A" w:rsidRPr="00EF530D">
        <w:t xml:space="preserve"> </w:t>
      </w:r>
      <w:r w:rsidR="00A44F0A" w:rsidRPr="00EF530D">
        <w:rPr>
          <w:b/>
          <w:bCs/>
        </w:rPr>
        <w:t xml:space="preserve">zadania jakie można wykonać za pomocą </w:t>
      </w:r>
      <w:proofErr w:type="spellStart"/>
      <w:r w:rsidR="00A44F0A" w:rsidRPr="00EF530D">
        <w:rPr>
          <w:b/>
          <w:bCs/>
        </w:rPr>
        <w:t>tensorflow</w:t>
      </w:r>
      <w:proofErr w:type="spellEnd"/>
      <w:r w:rsidR="00A44F0A" w:rsidRPr="00EF530D">
        <w:rPr>
          <w:b/>
          <w:bCs/>
        </w:rPr>
        <w:t>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 xml:space="preserve">tworzenie sterowników </w:t>
      </w:r>
      <w:proofErr w:type="spellStart"/>
      <w:r w:rsidR="00AE67CB" w:rsidRPr="00EF530D">
        <w:t>samoprogramowalnych</w:t>
      </w:r>
      <w:proofErr w:type="spellEnd"/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7406927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</w:t>
      </w:r>
      <w:r w:rsidR="00C80BB5">
        <w:rPr>
          <w:b/>
          <w:bCs/>
        </w:rPr>
        <w:t>0</w:t>
      </w:r>
      <w:r w:rsidRPr="00EF530D">
        <w:rPr>
          <w:b/>
          <w:bCs/>
        </w:rPr>
        <w:t xml:space="preserve">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 xml:space="preserve">Stosowanie technik </w:t>
      </w:r>
      <w:proofErr w:type="spellStart"/>
      <w:r w:rsidR="00774A26" w:rsidRPr="00EF530D">
        <w:t>metaheurystycznych</w:t>
      </w:r>
      <w:proofErr w:type="spellEnd"/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65516" w14:textId="77777777" w:rsidR="003E79EE" w:rsidRDefault="003E79EE">
      <w:r>
        <w:separator/>
      </w:r>
    </w:p>
  </w:endnote>
  <w:endnote w:type="continuationSeparator" w:id="0">
    <w:p w14:paraId="09B4127C" w14:textId="77777777" w:rsidR="003E79EE" w:rsidRDefault="003E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885EFF" w14:textId="77777777" w:rsidR="003E79EE" w:rsidRDefault="003E79EE">
      <w:r>
        <w:separator/>
      </w:r>
    </w:p>
  </w:footnote>
  <w:footnote w:type="continuationSeparator" w:id="0">
    <w:p w14:paraId="680F0DDD" w14:textId="77777777" w:rsidR="003E79EE" w:rsidRDefault="003E7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42DCA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05D1"/>
    <w:rsid w:val="00313B71"/>
    <w:rsid w:val="003140CD"/>
    <w:rsid w:val="0032612C"/>
    <w:rsid w:val="00340E9E"/>
    <w:rsid w:val="003563A4"/>
    <w:rsid w:val="00362F03"/>
    <w:rsid w:val="003A7780"/>
    <w:rsid w:val="003C3035"/>
    <w:rsid w:val="003D5C32"/>
    <w:rsid w:val="003E238C"/>
    <w:rsid w:val="003E51B2"/>
    <w:rsid w:val="003E79EE"/>
    <w:rsid w:val="003E7FA1"/>
    <w:rsid w:val="003F0836"/>
    <w:rsid w:val="00444211"/>
    <w:rsid w:val="004525A6"/>
    <w:rsid w:val="00492B0F"/>
    <w:rsid w:val="004961CB"/>
    <w:rsid w:val="004A0E0D"/>
    <w:rsid w:val="004A5EA8"/>
    <w:rsid w:val="004D0A65"/>
    <w:rsid w:val="004F01AD"/>
    <w:rsid w:val="004F1D2A"/>
    <w:rsid w:val="0051513F"/>
    <w:rsid w:val="00516771"/>
    <w:rsid w:val="0053770D"/>
    <w:rsid w:val="00540510"/>
    <w:rsid w:val="00565867"/>
    <w:rsid w:val="005A573E"/>
    <w:rsid w:val="005E3C7F"/>
    <w:rsid w:val="005F4767"/>
    <w:rsid w:val="005F5521"/>
    <w:rsid w:val="0060779A"/>
    <w:rsid w:val="00624A70"/>
    <w:rsid w:val="006354D1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81B4B"/>
    <w:rsid w:val="00B909A4"/>
    <w:rsid w:val="00B96C18"/>
    <w:rsid w:val="00BA1832"/>
    <w:rsid w:val="00BB5017"/>
    <w:rsid w:val="00BC3DBA"/>
    <w:rsid w:val="00BF031C"/>
    <w:rsid w:val="00C14B4F"/>
    <w:rsid w:val="00C5134C"/>
    <w:rsid w:val="00C71E6C"/>
    <w:rsid w:val="00C80BB5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9184E"/>
    <w:rsid w:val="00227F51"/>
    <w:rsid w:val="002F786C"/>
    <w:rsid w:val="003105D1"/>
    <w:rsid w:val="00326DFE"/>
    <w:rsid w:val="003B2E5E"/>
    <w:rsid w:val="004146AA"/>
    <w:rsid w:val="00495255"/>
    <w:rsid w:val="004C3FBD"/>
    <w:rsid w:val="004D55F6"/>
    <w:rsid w:val="00502B18"/>
    <w:rsid w:val="00551546"/>
    <w:rsid w:val="005B05E9"/>
    <w:rsid w:val="00661C2D"/>
    <w:rsid w:val="006664C0"/>
    <w:rsid w:val="006D1D14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F20B2"/>
    <w:rsid w:val="00BF7866"/>
    <w:rsid w:val="00CA1064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5</cp:revision>
  <cp:lastPrinted>2009-12-03T13:50:00Z</cp:lastPrinted>
  <dcterms:created xsi:type="dcterms:W3CDTF">2024-06-07T06:32:00Z</dcterms:created>
  <dcterms:modified xsi:type="dcterms:W3CDTF">2024-09-27T13:43:00Z</dcterms:modified>
</cp:coreProperties>
</file>